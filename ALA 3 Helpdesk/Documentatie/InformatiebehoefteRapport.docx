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220" w:rsidRPr="000C1D31" w:rsidRDefault="00DB2220" w:rsidP="00DB2220">
      <w:pPr>
        <w:jc w:val="center"/>
        <w:rPr>
          <w:rFonts w:asciiTheme="minorHAnsi" w:hAnsiTheme="minorHAnsi" w:cstheme="minorHAnsi"/>
        </w:rPr>
      </w:pPr>
      <w:bookmarkStart w:id="0" w:name="_GoBack"/>
      <w:bookmarkEnd w:id="0"/>
      <w:r>
        <w:rPr>
          <w:rFonts w:asciiTheme="minorHAnsi" w:hAnsiTheme="minorHAnsi" w:cstheme="minorHAnsi"/>
          <w:b/>
          <w:sz w:val="44"/>
          <w:szCs w:val="44"/>
        </w:rPr>
        <w:t>INFORMATIEBEHOEFTE RAPPORT</w:t>
      </w:r>
    </w:p>
    <w:p w:rsidR="00DB2220" w:rsidRDefault="00DB2220" w:rsidP="00DB2220"/>
    <w:p w:rsidR="00DB2220" w:rsidRDefault="00DB2220" w:rsidP="00DB2220"/>
    <w:p w:rsidR="00DB2220" w:rsidRPr="00D22491" w:rsidRDefault="00DB2220" w:rsidP="00DB2220">
      <w:pPr>
        <w:jc w:val="center"/>
        <w:rPr>
          <w:rFonts w:asciiTheme="minorHAnsi" w:hAnsiTheme="minorHAnsi" w:cstheme="minorHAnsi"/>
        </w:rPr>
      </w:pPr>
      <w:r w:rsidRPr="00D22491">
        <w:rPr>
          <w:rFonts w:asciiTheme="minorHAnsi" w:hAnsiTheme="minorHAnsi" w:cstheme="minorHAnsi"/>
        </w:rPr>
        <w:t>&lt;&lt;</w:t>
      </w:r>
      <w:r w:rsidR="00E834DF">
        <w:rPr>
          <w:rFonts w:asciiTheme="minorHAnsi" w:hAnsiTheme="minorHAnsi" w:cstheme="minorHAnsi"/>
        </w:rPr>
        <w:t>Telefonisch Helpdesk</w:t>
      </w:r>
      <w:r w:rsidRPr="00D22491">
        <w:rPr>
          <w:rFonts w:asciiTheme="minorHAnsi" w:hAnsiTheme="minorHAnsi" w:cstheme="minorHAnsi"/>
        </w:rPr>
        <w:t>&gt;&gt;</w:t>
      </w:r>
    </w:p>
    <w:p w:rsidR="00FD01F9" w:rsidRDefault="00FD01F9"/>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rsidP="00DB2220">
      <w:pPr>
        <w:rPr>
          <w:rFonts w:asciiTheme="minorHAnsi" w:hAnsiTheme="minorHAnsi" w:cstheme="minorHAnsi"/>
        </w:rPr>
      </w:pPr>
    </w:p>
    <w:p w:rsidR="00DB2220" w:rsidRDefault="00DB2220" w:rsidP="00DB2220">
      <w:pPr>
        <w:rPr>
          <w:rFonts w:asciiTheme="minorHAnsi" w:hAnsiTheme="minorHAnsi" w:cstheme="minorHAnsi"/>
        </w:rPr>
      </w:pPr>
    </w:p>
    <w:p w:rsidR="00DB2220" w:rsidRPr="000C1D31" w:rsidRDefault="00DB2220" w:rsidP="00DB2220">
      <w:pPr>
        <w:rPr>
          <w:rFonts w:asciiTheme="minorHAnsi" w:hAnsiTheme="minorHAnsi" w:cstheme="minorHAnsi"/>
        </w:rPr>
      </w:pPr>
      <w:r>
        <w:rPr>
          <w:rFonts w:asciiTheme="minorHAnsi" w:hAnsiTheme="minorHAnsi" w:cstheme="minorHAnsi"/>
        </w:rPr>
        <w:t xml:space="preserve">&lt;&lt; </w:t>
      </w:r>
      <w:r w:rsidR="00E834DF">
        <w:rPr>
          <w:rFonts w:asciiTheme="minorHAnsi" w:hAnsiTheme="minorHAnsi" w:cstheme="minorHAnsi"/>
        </w:rPr>
        <w:t xml:space="preserve">Finley Lamboo </w:t>
      </w:r>
      <w:r w:rsidRPr="000C1D31">
        <w:rPr>
          <w:rFonts w:asciiTheme="minorHAnsi" w:hAnsiTheme="minorHAnsi" w:cstheme="minorHAnsi"/>
        </w:rPr>
        <w:t>&gt;&gt;</w:t>
      </w:r>
    </w:p>
    <w:p w:rsidR="00DB2220" w:rsidRPr="000C1D31" w:rsidRDefault="00E834DF" w:rsidP="00DB2220">
      <w:pPr>
        <w:rPr>
          <w:rFonts w:asciiTheme="minorHAnsi" w:hAnsiTheme="minorHAnsi" w:cstheme="minorHAnsi"/>
        </w:rPr>
      </w:pPr>
      <w:r>
        <w:rPr>
          <w:rFonts w:asciiTheme="minorHAnsi" w:hAnsiTheme="minorHAnsi" w:cstheme="minorHAnsi"/>
        </w:rPr>
        <w:t>&lt;&lt;07/12/2018</w:t>
      </w:r>
      <w:r w:rsidR="00DB2220" w:rsidRPr="000C1D31">
        <w:rPr>
          <w:rFonts w:asciiTheme="minorHAnsi" w:hAnsiTheme="minorHAnsi" w:cstheme="minorHAnsi"/>
        </w:rPr>
        <w:t>&gt;&gt;</w:t>
      </w:r>
    </w:p>
    <w:p w:rsidR="00DB2220" w:rsidRDefault="00E834DF" w:rsidP="00DB2220">
      <w:r>
        <w:rPr>
          <w:rFonts w:asciiTheme="minorHAnsi" w:hAnsiTheme="minorHAnsi" w:cstheme="minorHAnsi"/>
        </w:rPr>
        <w:t>&lt;&lt;versie 1</w:t>
      </w:r>
      <w:r w:rsidR="00DB2220" w:rsidRPr="000C1D31">
        <w:rPr>
          <w:rFonts w:asciiTheme="minorHAnsi" w:hAnsiTheme="minorHAnsi" w:cstheme="minorHAnsi"/>
        </w:rPr>
        <w:t>&gt;&gt;</w:t>
      </w:r>
    </w:p>
    <w:p w:rsidR="00DB2220" w:rsidRDefault="00DB2220">
      <w:pPr>
        <w:tabs>
          <w:tab w:val="clear" w:pos="709"/>
        </w:tabs>
        <w:suppressAutoHyphens w:val="0"/>
        <w:spacing w:after="200" w:line="276" w:lineRule="auto"/>
      </w:pPr>
      <w:r>
        <w:br w:type="page"/>
      </w:r>
    </w:p>
    <w:p w:rsidR="00DB2220" w:rsidRDefault="00DB2220">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DB2220" w:rsidRDefault="00DB2220">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650183048"/>
        <w:docPartObj>
          <w:docPartGallery w:val="Table of Contents"/>
          <w:docPartUnique/>
        </w:docPartObj>
      </w:sdtPr>
      <w:sdtContent>
        <w:p w:rsidR="00DB2220" w:rsidRDefault="00DB2220">
          <w:pPr>
            <w:pStyle w:val="Kopvaninhoudsopgave"/>
          </w:pPr>
        </w:p>
        <w:p w:rsidR="00DB2220" w:rsidRPr="00DB2220" w:rsidRDefault="00DB2220" w:rsidP="00E834DF">
          <w:pPr>
            <w:pStyle w:val="Inhopg1"/>
            <w:rPr>
              <w:noProof/>
              <w:sz w:val="22"/>
              <w:szCs w:val="22"/>
            </w:rPr>
          </w:pPr>
          <w:r>
            <w:fldChar w:fldCharType="begin"/>
          </w:r>
          <w:r>
            <w:instrText xml:space="preserve"> TOC \o "1-3" \h \z \u </w:instrText>
          </w:r>
          <w:r>
            <w:fldChar w:fldCharType="separate"/>
          </w:r>
          <w:hyperlink w:anchor="_Toc401261380" w:history="1">
            <w:r w:rsidRPr="00DB2220">
              <w:rPr>
                <w:rStyle w:val="Hyperlink"/>
                <w:noProof/>
                <w:sz w:val="22"/>
                <w:szCs w:val="22"/>
              </w:rPr>
              <w:t>1 Samenvatting</w:t>
            </w:r>
            <w:r w:rsidRPr="00DB2220">
              <w:rPr>
                <w:noProof/>
                <w:webHidden/>
                <w:sz w:val="22"/>
                <w:szCs w:val="22"/>
              </w:rPr>
              <w:tab/>
            </w:r>
            <w:r w:rsidR="004B2D81">
              <w:rPr>
                <w:noProof/>
                <w:webHidden/>
                <w:sz w:val="22"/>
                <w:szCs w:val="22"/>
              </w:rPr>
              <w:tab/>
            </w:r>
            <w:r w:rsidR="004B2D81">
              <w:rPr>
                <w:noProof/>
                <w:webHidden/>
                <w:sz w:val="22"/>
                <w:szCs w:val="22"/>
              </w:rPr>
              <w:tab/>
            </w:r>
            <w:r w:rsidR="004B2D81">
              <w:rPr>
                <w:noProof/>
                <w:webHidden/>
                <w:sz w:val="22"/>
                <w:szCs w:val="22"/>
              </w:rPr>
              <w:tab/>
            </w:r>
            <w:r w:rsidR="004B2D81">
              <w:rPr>
                <w:noProof/>
                <w:webHidden/>
                <w:sz w:val="22"/>
                <w:szCs w:val="22"/>
              </w:rPr>
              <w:tab/>
            </w:r>
            <w:r w:rsidR="004B2D81">
              <w:rPr>
                <w:noProof/>
                <w:webHidden/>
                <w:sz w:val="22"/>
                <w:szCs w:val="22"/>
              </w:rPr>
              <w:tab/>
            </w:r>
            <w:r w:rsidR="004B2D81">
              <w:rPr>
                <w:noProof/>
                <w:webHidden/>
                <w:sz w:val="22"/>
                <w:szCs w:val="22"/>
              </w:rPr>
              <w:tab/>
            </w:r>
            <w:r w:rsidR="004B2D81">
              <w:rPr>
                <w:noProof/>
                <w:webHidden/>
                <w:sz w:val="22"/>
                <w:szCs w:val="22"/>
              </w:rPr>
              <w:tab/>
            </w:r>
            <w:r w:rsidR="004B2D81">
              <w:rPr>
                <w:noProof/>
                <w:webHidden/>
                <w:sz w:val="22"/>
                <w:szCs w:val="22"/>
              </w:rPr>
              <w:tab/>
            </w:r>
            <w:r w:rsidR="004B2D81">
              <w:rPr>
                <w:noProof/>
                <w:webHidden/>
                <w:sz w:val="22"/>
                <w:szCs w:val="22"/>
              </w:rPr>
              <w:tab/>
            </w:r>
            <w:r w:rsidR="004B2D81">
              <w:rPr>
                <w:noProof/>
                <w:webHidden/>
                <w:sz w:val="22"/>
                <w:szCs w:val="22"/>
              </w:rPr>
              <w:tab/>
              <w:t xml:space="preserve">         </w:t>
            </w:r>
            <w:r w:rsidRPr="00DB2220">
              <w:rPr>
                <w:noProof/>
                <w:webHidden/>
                <w:sz w:val="22"/>
                <w:szCs w:val="22"/>
              </w:rPr>
              <w:fldChar w:fldCharType="begin"/>
            </w:r>
            <w:r w:rsidRPr="00DB2220">
              <w:rPr>
                <w:noProof/>
                <w:webHidden/>
                <w:sz w:val="22"/>
                <w:szCs w:val="22"/>
              </w:rPr>
              <w:instrText xml:space="preserve"> PAGEREF _Toc401261380 \h </w:instrText>
            </w:r>
            <w:r w:rsidRPr="00DB2220">
              <w:rPr>
                <w:noProof/>
                <w:webHidden/>
                <w:sz w:val="22"/>
                <w:szCs w:val="22"/>
              </w:rPr>
            </w:r>
            <w:r w:rsidRPr="00DB2220">
              <w:rPr>
                <w:noProof/>
                <w:webHidden/>
                <w:sz w:val="22"/>
                <w:szCs w:val="22"/>
              </w:rPr>
              <w:fldChar w:fldCharType="separate"/>
            </w:r>
            <w:r w:rsidRPr="00DB2220">
              <w:rPr>
                <w:noProof/>
                <w:webHidden/>
                <w:sz w:val="22"/>
                <w:szCs w:val="22"/>
              </w:rPr>
              <w:t>3</w:t>
            </w:r>
            <w:r w:rsidRPr="00DB2220">
              <w:rPr>
                <w:noProof/>
                <w:webHidden/>
                <w:sz w:val="22"/>
                <w:szCs w:val="22"/>
              </w:rPr>
              <w:fldChar w:fldCharType="end"/>
            </w:r>
          </w:hyperlink>
        </w:p>
        <w:p w:rsidR="00DB2220" w:rsidRPr="00DB2220" w:rsidRDefault="00EE69E4">
          <w:pPr>
            <w:pStyle w:val="Inhopg2"/>
            <w:tabs>
              <w:tab w:val="right" w:pos="9062"/>
            </w:tabs>
            <w:rPr>
              <w:rFonts w:asciiTheme="minorHAnsi" w:hAnsiTheme="minorHAnsi" w:cstheme="minorHAnsi"/>
              <w:noProof/>
              <w:sz w:val="22"/>
              <w:szCs w:val="22"/>
            </w:rPr>
          </w:pPr>
          <w:hyperlink w:anchor="_Toc401261381" w:history="1">
            <w:r w:rsidR="00DB2220" w:rsidRPr="00DB2220">
              <w:rPr>
                <w:rStyle w:val="Hyperlink"/>
                <w:rFonts w:asciiTheme="minorHAnsi" w:hAnsiTheme="minorHAnsi" w:cstheme="minorHAnsi"/>
                <w:noProof/>
                <w:sz w:val="22"/>
                <w:szCs w:val="22"/>
              </w:rPr>
              <w:t>1.1 Samenvatting voor de klant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EE69E4">
          <w:pPr>
            <w:pStyle w:val="Inhopg2"/>
            <w:tabs>
              <w:tab w:val="right" w:pos="9062"/>
            </w:tabs>
            <w:rPr>
              <w:rFonts w:asciiTheme="minorHAnsi" w:hAnsiTheme="minorHAnsi" w:cstheme="minorHAnsi"/>
              <w:noProof/>
              <w:sz w:val="22"/>
              <w:szCs w:val="22"/>
            </w:rPr>
          </w:pPr>
          <w:hyperlink w:anchor="_Toc401261382" w:history="1">
            <w:r w:rsidR="00DB2220" w:rsidRPr="00DB2220">
              <w:rPr>
                <w:rStyle w:val="Hyperlink"/>
                <w:rFonts w:asciiTheme="minorHAnsi" w:hAnsiTheme="minorHAnsi" w:cstheme="minorHAnsi"/>
                <w:noProof/>
                <w:sz w:val="22"/>
                <w:szCs w:val="22"/>
              </w:rPr>
              <w:t>1.2 Versiebeheer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EE69E4">
          <w:pPr>
            <w:pStyle w:val="Inhopg2"/>
            <w:tabs>
              <w:tab w:val="right" w:pos="9062"/>
            </w:tabs>
            <w:rPr>
              <w:rFonts w:asciiTheme="minorHAnsi" w:hAnsiTheme="minorHAnsi" w:cstheme="minorHAnsi"/>
              <w:noProof/>
              <w:sz w:val="22"/>
              <w:szCs w:val="22"/>
            </w:rPr>
          </w:pPr>
          <w:hyperlink w:anchor="_Toc401261383" w:history="1">
            <w:r w:rsidR="00DB2220" w:rsidRPr="00DB2220">
              <w:rPr>
                <w:rStyle w:val="Hyperlink"/>
                <w:rFonts w:asciiTheme="minorHAnsi" w:hAnsiTheme="minorHAnsi" w:cstheme="minorHAnsi"/>
                <w:noProof/>
                <w:sz w:val="22"/>
                <w:szCs w:val="22"/>
              </w:rPr>
              <w:t>1.3 Verzendlijst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EE69E4" w:rsidP="00E834DF">
          <w:pPr>
            <w:pStyle w:val="Inhopg1"/>
            <w:rPr>
              <w:noProof/>
            </w:rPr>
          </w:pPr>
          <w:hyperlink w:anchor="_Toc401261384" w:history="1">
            <w:r w:rsidR="00DB2220" w:rsidRPr="00DB2220">
              <w:rPr>
                <w:rStyle w:val="Hyperlink"/>
                <w:noProof/>
                <w:sz w:val="22"/>
                <w:szCs w:val="22"/>
              </w:rPr>
              <w:t>2. Inleiding</w:t>
            </w:r>
            <w:r w:rsidR="00DB2220" w:rsidRPr="00DB2220">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t xml:space="preserve">                     </w:t>
            </w:r>
            <w:r w:rsidR="00DB2220" w:rsidRPr="00DB2220">
              <w:rPr>
                <w:noProof/>
                <w:webHidden/>
              </w:rPr>
              <w:fldChar w:fldCharType="begin"/>
            </w:r>
            <w:r w:rsidR="00DB2220" w:rsidRPr="00DB2220">
              <w:rPr>
                <w:noProof/>
                <w:webHidden/>
              </w:rPr>
              <w:instrText xml:space="preserve"> PAGEREF _Toc401261384 \h </w:instrText>
            </w:r>
            <w:r w:rsidR="00DB2220" w:rsidRPr="00DB2220">
              <w:rPr>
                <w:noProof/>
                <w:webHidden/>
              </w:rPr>
            </w:r>
            <w:r w:rsidR="00DB2220" w:rsidRPr="00DB2220">
              <w:rPr>
                <w:noProof/>
                <w:webHidden/>
              </w:rPr>
              <w:fldChar w:fldCharType="separate"/>
            </w:r>
            <w:r w:rsidR="00DB2220" w:rsidRPr="00DB2220">
              <w:rPr>
                <w:noProof/>
                <w:webHidden/>
              </w:rPr>
              <w:t>4</w:t>
            </w:r>
            <w:r w:rsidR="00DB2220" w:rsidRPr="00DB2220">
              <w:rPr>
                <w:noProof/>
                <w:webHidden/>
              </w:rPr>
              <w:fldChar w:fldCharType="end"/>
            </w:r>
          </w:hyperlink>
        </w:p>
        <w:p w:rsidR="00DB2220" w:rsidRPr="00DB2220" w:rsidRDefault="00EE69E4">
          <w:pPr>
            <w:pStyle w:val="Inhopg2"/>
            <w:tabs>
              <w:tab w:val="right" w:pos="9062"/>
            </w:tabs>
            <w:rPr>
              <w:rFonts w:asciiTheme="minorHAnsi" w:hAnsiTheme="minorHAnsi" w:cstheme="minorHAnsi"/>
              <w:noProof/>
              <w:sz w:val="22"/>
              <w:szCs w:val="22"/>
            </w:rPr>
          </w:pPr>
          <w:hyperlink w:anchor="_Toc401261385" w:history="1">
            <w:r w:rsidR="00DB2220" w:rsidRPr="00DB2220">
              <w:rPr>
                <w:rStyle w:val="Hyperlink"/>
                <w:rFonts w:asciiTheme="minorHAnsi" w:hAnsiTheme="minorHAnsi" w:cstheme="minorHAnsi"/>
                <w:noProof/>
                <w:sz w:val="22"/>
                <w:szCs w:val="22"/>
              </w:rPr>
              <w:t>2.1. Doelstelling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_Toc401261385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EE69E4">
          <w:pPr>
            <w:pStyle w:val="Inhopg2"/>
            <w:tabs>
              <w:tab w:val="right" w:pos="9062"/>
            </w:tabs>
            <w:rPr>
              <w:rFonts w:asciiTheme="minorHAnsi" w:hAnsiTheme="minorHAnsi" w:cstheme="minorHAnsi"/>
              <w:noProof/>
              <w:sz w:val="22"/>
              <w:szCs w:val="22"/>
            </w:rPr>
          </w:pPr>
          <w:hyperlink w:anchor="_Toc401261386" w:history="1">
            <w:r w:rsidR="00DB2220" w:rsidRPr="00DB2220">
              <w:rPr>
                <w:rStyle w:val="Hyperlink"/>
                <w:rFonts w:asciiTheme="minorHAnsi" w:hAnsiTheme="minorHAnsi" w:cstheme="minorHAnsi"/>
                <w:noProof/>
                <w:sz w:val="22"/>
                <w:szCs w:val="22"/>
              </w:rPr>
              <w:t>2.2. Organisatie</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_Toc401261386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EE69E4">
          <w:pPr>
            <w:pStyle w:val="Inhopg2"/>
            <w:tabs>
              <w:tab w:val="right" w:pos="9062"/>
            </w:tabs>
            <w:rPr>
              <w:rFonts w:asciiTheme="minorHAnsi" w:hAnsiTheme="minorHAnsi" w:cstheme="minorHAnsi"/>
              <w:noProof/>
              <w:sz w:val="22"/>
              <w:szCs w:val="22"/>
            </w:rPr>
          </w:pPr>
          <w:hyperlink w:anchor="_Toc401261387" w:history="1">
            <w:r w:rsidR="00DB2220" w:rsidRPr="00DB2220">
              <w:rPr>
                <w:rStyle w:val="Hyperlink"/>
                <w:rFonts w:asciiTheme="minorHAnsi" w:hAnsiTheme="minorHAnsi" w:cstheme="minorHAnsi"/>
                <w:noProof/>
                <w:sz w:val="22"/>
                <w:szCs w:val="22"/>
              </w:rPr>
              <w:t>2.3 Technische aspecten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_Toc401261387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EE69E4" w:rsidP="00E834DF">
          <w:pPr>
            <w:pStyle w:val="Inhopg1"/>
            <w:rPr>
              <w:noProof/>
            </w:rPr>
          </w:pPr>
          <w:hyperlink w:anchor="_Toc401261388" w:history="1">
            <w:r w:rsidR="00DB2220" w:rsidRPr="00DB2220">
              <w:rPr>
                <w:rStyle w:val="Hyperlink"/>
                <w:noProof/>
                <w:sz w:val="22"/>
                <w:szCs w:val="22"/>
              </w:rPr>
              <w:t>3. Werkwijze in het project</w:t>
            </w:r>
            <w:r w:rsidR="00DB2220" w:rsidRPr="00DB2220">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t xml:space="preserve">        </w:t>
            </w:r>
            <w:r w:rsidR="00DB2220" w:rsidRPr="00DB2220">
              <w:rPr>
                <w:noProof/>
                <w:webHidden/>
              </w:rPr>
              <w:fldChar w:fldCharType="begin"/>
            </w:r>
            <w:r w:rsidR="00DB2220" w:rsidRPr="00DB2220">
              <w:rPr>
                <w:noProof/>
                <w:webHidden/>
              </w:rPr>
              <w:instrText xml:space="preserve"> PAGEREF _Toc401261388 \h </w:instrText>
            </w:r>
            <w:r w:rsidR="00DB2220" w:rsidRPr="00DB2220">
              <w:rPr>
                <w:noProof/>
                <w:webHidden/>
              </w:rPr>
            </w:r>
            <w:r w:rsidR="00DB2220" w:rsidRPr="00DB2220">
              <w:rPr>
                <w:noProof/>
                <w:webHidden/>
              </w:rPr>
              <w:fldChar w:fldCharType="separate"/>
            </w:r>
            <w:r w:rsidR="00DB2220" w:rsidRPr="00DB2220">
              <w:rPr>
                <w:noProof/>
                <w:webHidden/>
              </w:rPr>
              <w:t>4</w:t>
            </w:r>
            <w:r w:rsidR="00DB2220" w:rsidRPr="00DB2220">
              <w:rPr>
                <w:noProof/>
                <w:webHidden/>
              </w:rPr>
              <w:fldChar w:fldCharType="end"/>
            </w:r>
          </w:hyperlink>
        </w:p>
        <w:p w:rsidR="004B2D81" w:rsidRDefault="00EE69E4" w:rsidP="00E834DF">
          <w:pPr>
            <w:pStyle w:val="Inhopg1"/>
            <w:rPr>
              <w:noProof/>
            </w:rPr>
          </w:pPr>
          <w:hyperlink w:anchor="_Toc401261389" w:history="1">
            <w:r w:rsidR="00DB2220" w:rsidRPr="00DB2220">
              <w:rPr>
                <w:rStyle w:val="Hyperlink"/>
                <w:noProof/>
                <w:sz w:val="22"/>
                <w:szCs w:val="22"/>
              </w:rPr>
              <w:t>4. S</w:t>
            </w:r>
            <w:r w:rsidR="004B2D81">
              <w:rPr>
                <w:rStyle w:val="Hyperlink"/>
                <w:noProof/>
                <w:sz w:val="22"/>
                <w:szCs w:val="22"/>
              </w:rPr>
              <w:t xml:space="preserve">ituatieschets onderzocht terrein </w:t>
            </w:r>
            <w:r w:rsidR="004B2D81">
              <w:rPr>
                <w:rStyle w:val="Hyperlink"/>
                <w:noProof/>
                <w:sz w:val="22"/>
                <w:szCs w:val="22"/>
              </w:rPr>
              <w:tab/>
            </w:r>
            <w:r w:rsidR="004B2D81">
              <w:rPr>
                <w:rStyle w:val="Hyperlink"/>
                <w:noProof/>
                <w:sz w:val="22"/>
                <w:szCs w:val="22"/>
              </w:rPr>
              <w:tab/>
            </w:r>
            <w:r w:rsidR="004B2D81">
              <w:rPr>
                <w:rStyle w:val="Hyperlink"/>
                <w:noProof/>
                <w:sz w:val="22"/>
                <w:szCs w:val="22"/>
              </w:rPr>
              <w:tab/>
            </w:r>
            <w:r w:rsidR="004B2D81">
              <w:rPr>
                <w:rStyle w:val="Hyperlink"/>
                <w:noProof/>
                <w:sz w:val="22"/>
                <w:szCs w:val="22"/>
              </w:rPr>
              <w:tab/>
            </w:r>
            <w:r w:rsidR="004B2D81">
              <w:rPr>
                <w:rStyle w:val="Hyperlink"/>
                <w:noProof/>
                <w:sz w:val="22"/>
                <w:szCs w:val="22"/>
              </w:rPr>
              <w:tab/>
            </w:r>
            <w:r w:rsidR="004B2D81">
              <w:rPr>
                <w:rStyle w:val="Hyperlink"/>
                <w:noProof/>
                <w:sz w:val="22"/>
                <w:szCs w:val="22"/>
              </w:rPr>
              <w:tab/>
              <w:t xml:space="preserve">                                     </w:t>
            </w:r>
            <w:r w:rsidR="00DB2220" w:rsidRPr="00DB2220">
              <w:rPr>
                <w:noProof/>
                <w:webHidden/>
              </w:rPr>
              <w:fldChar w:fldCharType="begin"/>
            </w:r>
            <w:r w:rsidR="00DB2220" w:rsidRPr="00DB2220">
              <w:rPr>
                <w:noProof/>
                <w:webHidden/>
              </w:rPr>
              <w:instrText xml:space="preserve"> PAGEREF _Toc401261389 \h </w:instrText>
            </w:r>
            <w:r w:rsidR="00DB2220" w:rsidRPr="00DB2220">
              <w:rPr>
                <w:noProof/>
                <w:webHidden/>
              </w:rPr>
            </w:r>
            <w:r w:rsidR="00DB2220" w:rsidRPr="00DB2220">
              <w:rPr>
                <w:noProof/>
                <w:webHidden/>
              </w:rPr>
              <w:fldChar w:fldCharType="separate"/>
            </w:r>
            <w:r w:rsidR="00DB2220" w:rsidRPr="00DB2220">
              <w:rPr>
                <w:noProof/>
                <w:webHidden/>
              </w:rPr>
              <w:t>4</w:t>
            </w:r>
            <w:r w:rsidR="00DB2220" w:rsidRPr="00DB2220">
              <w:rPr>
                <w:noProof/>
                <w:webHidden/>
              </w:rPr>
              <w:fldChar w:fldCharType="end"/>
            </w:r>
          </w:hyperlink>
        </w:p>
        <w:p w:rsidR="00DB2220" w:rsidRPr="00DB2220" w:rsidRDefault="00EE69E4" w:rsidP="00E834DF">
          <w:pPr>
            <w:pStyle w:val="Inhopg1"/>
            <w:rPr>
              <w:noProof/>
            </w:rPr>
          </w:pPr>
          <w:hyperlink w:anchor="_Toc401261390" w:history="1">
            <w:r w:rsidR="00DB2220" w:rsidRPr="00DB2220">
              <w:rPr>
                <w:rStyle w:val="Hyperlink"/>
                <w:noProof/>
                <w:sz w:val="22"/>
                <w:szCs w:val="22"/>
              </w:rPr>
              <w:t>5. Informatie architectuur</w:t>
            </w:r>
            <w:r w:rsidR="00DB2220" w:rsidRPr="00DB2220">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r>
            <w:r w:rsidR="004B2D81">
              <w:rPr>
                <w:noProof/>
                <w:webHidden/>
              </w:rPr>
              <w:tab/>
              <w:t xml:space="preserve">        </w:t>
            </w:r>
            <w:r w:rsidR="00DB2220" w:rsidRPr="00DB2220">
              <w:rPr>
                <w:noProof/>
                <w:webHidden/>
              </w:rPr>
              <w:fldChar w:fldCharType="begin"/>
            </w:r>
            <w:r w:rsidR="00DB2220" w:rsidRPr="00DB2220">
              <w:rPr>
                <w:noProof/>
                <w:webHidden/>
              </w:rPr>
              <w:instrText xml:space="preserve"> PAGEREF _Toc401261390 \h </w:instrText>
            </w:r>
            <w:r w:rsidR="00DB2220" w:rsidRPr="00DB2220">
              <w:rPr>
                <w:noProof/>
                <w:webHidden/>
              </w:rPr>
            </w:r>
            <w:r w:rsidR="00DB2220" w:rsidRPr="00DB2220">
              <w:rPr>
                <w:noProof/>
                <w:webHidden/>
              </w:rPr>
              <w:fldChar w:fldCharType="separate"/>
            </w:r>
            <w:r w:rsidR="00DB2220" w:rsidRPr="00DB2220">
              <w:rPr>
                <w:noProof/>
                <w:webHidden/>
              </w:rPr>
              <w:t>4</w:t>
            </w:r>
            <w:r w:rsidR="00DB2220" w:rsidRPr="00DB2220">
              <w:rPr>
                <w:noProof/>
                <w:webHidden/>
              </w:rPr>
              <w:fldChar w:fldCharType="end"/>
            </w:r>
          </w:hyperlink>
        </w:p>
        <w:p w:rsidR="00DB2220" w:rsidRPr="00DB2220" w:rsidRDefault="00EE69E4">
          <w:pPr>
            <w:pStyle w:val="Inhopg2"/>
            <w:tabs>
              <w:tab w:val="right" w:pos="9062"/>
            </w:tabs>
            <w:rPr>
              <w:rFonts w:asciiTheme="minorHAnsi" w:hAnsiTheme="minorHAnsi" w:cstheme="minorHAnsi"/>
              <w:noProof/>
              <w:sz w:val="22"/>
              <w:szCs w:val="22"/>
            </w:rPr>
          </w:pPr>
          <w:hyperlink w:anchor="_Toc401261391" w:history="1">
            <w:r w:rsidR="00DB2220" w:rsidRPr="00DB2220">
              <w:rPr>
                <w:rStyle w:val="Hyperlink"/>
                <w:rFonts w:asciiTheme="minorHAnsi" w:hAnsiTheme="minorHAnsi" w:cstheme="minorHAnsi"/>
                <w:noProof/>
                <w:sz w:val="22"/>
                <w:szCs w:val="22"/>
              </w:rPr>
              <w:t>6 Plan van aanpak</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EE69E4">
          <w:pPr>
            <w:pStyle w:val="Inhopg2"/>
            <w:tabs>
              <w:tab w:val="right" w:pos="9062"/>
            </w:tabs>
            <w:rPr>
              <w:rFonts w:asciiTheme="minorHAnsi" w:hAnsiTheme="minorHAnsi" w:cstheme="minorHAnsi"/>
              <w:noProof/>
              <w:sz w:val="22"/>
              <w:szCs w:val="22"/>
            </w:rPr>
          </w:pPr>
          <w:hyperlink w:anchor="_Toc401261392" w:history="1">
            <w:r w:rsidR="00DB2220" w:rsidRPr="00DB2220">
              <w:rPr>
                <w:rStyle w:val="Hyperlink"/>
                <w:rFonts w:asciiTheme="minorHAnsi" w:hAnsiTheme="minorHAnsi" w:cstheme="minorHAnsi"/>
                <w:noProof/>
                <w:sz w:val="22"/>
                <w:szCs w:val="22"/>
              </w:rPr>
              <w:t>6.1 Op te leveren producten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EE69E4">
          <w:pPr>
            <w:pStyle w:val="Inhopg2"/>
            <w:tabs>
              <w:tab w:val="right" w:pos="9062"/>
            </w:tabs>
            <w:rPr>
              <w:rFonts w:asciiTheme="minorHAnsi" w:hAnsiTheme="minorHAnsi" w:cstheme="minorHAnsi"/>
              <w:noProof/>
              <w:sz w:val="22"/>
              <w:szCs w:val="22"/>
            </w:rPr>
          </w:pPr>
          <w:hyperlink w:anchor="_Toc401261393" w:history="1">
            <w:r w:rsidR="00DB2220" w:rsidRPr="00DB2220">
              <w:rPr>
                <w:rStyle w:val="Hyperlink"/>
                <w:rFonts w:asciiTheme="minorHAnsi" w:hAnsiTheme="minorHAnsi" w:cstheme="minorHAnsi"/>
                <w:noProof/>
                <w:sz w:val="22"/>
                <w:szCs w:val="22"/>
              </w:rPr>
              <w:t>6.2 Planning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Pr="00DB2220" w:rsidRDefault="00EE69E4">
          <w:pPr>
            <w:pStyle w:val="Inhopg2"/>
            <w:tabs>
              <w:tab w:val="right" w:pos="9062"/>
            </w:tabs>
            <w:rPr>
              <w:rFonts w:asciiTheme="minorHAnsi" w:hAnsiTheme="minorHAnsi" w:cstheme="minorHAnsi"/>
              <w:noProof/>
              <w:sz w:val="22"/>
              <w:szCs w:val="22"/>
            </w:rPr>
          </w:pPr>
          <w:hyperlink w:anchor="_Toc401261394" w:history="1">
            <w:r w:rsidR="00DB2220" w:rsidRPr="00DB2220">
              <w:rPr>
                <w:rStyle w:val="Hyperlink"/>
                <w:rFonts w:asciiTheme="minorHAnsi" w:hAnsiTheme="minorHAnsi" w:cstheme="minorHAnsi"/>
                <w:noProof/>
                <w:sz w:val="22"/>
                <w:szCs w:val="22"/>
              </w:rPr>
              <w:t>6.3.Benodigde middelen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Default="00DB2220">
          <w:r>
            <w:rPr>
              <w:b/>
              <w:bCs/>
            </w:rPr>
            <w:fldChar w:fldCharType="end"/>
          </w:r>
        </w:p>
      </w:sdtContent>
    </w:sdt>
    <w:p w:rsidR="00DB2220" w:rsidRDefault="00DB2220">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DB2220" w:rsidRPr="00DB2220" w:rsidRDefault="00DB2220" w:rsidP="00DB2220">
      <w:pPr>
        <w:pStyle w:val="Kop1"/>
        <w:pageBreakBefore/>
        <w:jc w:val="left"/>
        <w:rPr>
          <w:rFonts w:asciiTheme="minorHAnsi" w:hAnsiTheme="minorHAnsi" w:cstheme="minorHAnsi"/>
          <w:color w:val="000000" w:themeColor="text1"/>
        </w:rPr>
      </w:pPr>
      <w:bookmarkStart w:id="1" w:name="_Toc401261380"/>
      <w:r w:rsidRPr="00DB2220">
        <w:rPr>
          <w:rFonts w:asciiTheme="minorHAnsi" w:hAnsiTheme="minorHAnsi" w:cstheme="minorHAnsi"/>
          <w:color w:val="000000" w:themeColor="text1"/>
          <w:sz w:val="32"/>
        </w:rPr>
        <w:lastRenderedPageBreak/>
        <w:t>1 Samenvatting</w:t>
      </w:r>
      <w:bookmarkEnd w:id="1"/>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2" w:name="__RefHeading__393_1396799281"/>
      <w:bookmarkStart w:id="3" w:name="_Toc312869847"/>
      <w:bookmarkStart w:id="4" w:name="_Toc401261381"/>
      <w:bookmarkEnd w:id="2"/>
      <w:bookmarkEnd w:id="3"/>
      <w:r w:rsidRPr="00DB2220">
        <w:rPr>
          <w:rFonts w:asciiTheme="minorHAnsi" w:hAnsiTheme="minorHAnsi" w:cstheme="minorHAnsi"/>
          <w:color w:val="000000" w:themeColor="text1"/>
        </w:rPr>
        <w:t>1.1 Samenvatting voor de klant</w:t>
      </w:r>
      <w:bookmarkEnd w:id="4"/>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sidR="00E834DF">
        <w:rPr>
          <w:rFonts w:asciiTheme="minorHAnsi" w:hAnsiTheme="minorHAnsi" w:cstheme="minorHAnsi"/>
          <w:color w:val="000000" w:themeColor="text1"/>
          <w:sz w:val="22"/>
          <w:szCs w:val="22"/>
        </w:rPr>
        <w:t xml:space="preserve">project Telefonisch Helpdesk. </w:t>
      </w:r>
      <w:r w:rsidRPr="00DB2220">
        <w:rPr>
          <w:rFonts w:asciiTheme="minorHAnsi" w:hAnsiTheme="minorHAnsi" w:cstheme="minorHAnsi"/>
          <w:color w:val="000000" w:themeColor="text1"/>
          <w:sz w:val="22"/>
          <w:szCs w:val="22"/>
        </w:rPr>
        <w:t>Alle hoofdonderdelen evenals conclusies en aanbevelingen zijn verwerkt in dit totaaloverzicht, met eventuele verwijzingen naar separate uitgebreide documenten, die gedurende deze fase zijn opgesteld.</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16"/>
          <w:szCs w:val="16"/>
        </w:rPr>
      </w:pPr>
      <w:bookmarkStart w:id="5" w:name="__RefHeading__395_1396799281"/>
      <w:bookmarkStart w:id="6" w:name="_Toc312869848"/>
      <w:bookmarkStart w:id="7" w:name="_Toc401261382"/>
      <w:bookmarkEnd w:id="5"/>
      <w:bookmarkEnd w:id="6"/>
      <w:r w:rsidRPr="00DB2220">
        <w:rPr>
          <w:rFonts w:asciiTheme="minorHAnsi" w:hAnsiTheme="minorHAnsi" w:cstheme="minorHAnsi"/>
          <w:color w:val="000000" w:themeColor="text1"/>
        </w:rPr>
        <w:t>1.2 Versiebeheer</w:t>
      </w:r>
      <w:bookmarkEnd w:id="7"/>
    </w:p>
    <w:tbl>
      <w:tblPr>
        <w:tblW w:w="5000" w:type="pct"/>
        <w:tblLook w:val="0000" w:firstRow="0" w:lastRow="0" w:firstColumn="0" w:lastColumn="0" w:noHBand="0" w:noVBand="0"/>
      </w:tblPr>
      <w:tblGrid>
        <w:gridCol w:w="774"/>
        <w:gridCol w:w="1042"/>
        <w:gridCol w:w="1278"/>
        <w:gridCol w:w="1216"/>
        <w:gridCol w:w="4752"/>
      </w:tblGrid>
      <w:tr w:rsidR="00DB2220" w:rsidRPr="00DB2220" w:rsidTr="00EE69E4">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DB2220" w:rsidRPr="00DB2220" w:rsidTr="00EE69E4">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4B2D81" w:rsidP="00EE69E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4B2D81" w:rsidP="00EE69E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Definitief</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4B2D81" w:rsidP="00EE69E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10/12/2018</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4B2D81" w:rsidP="00EE69E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Finley Lamboo</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4B2D81" w:rsidP="00EE69E4">
            <w:pPr>
              <w:rPr>
                <w:rFonts w:asciiTheme="minorHAnsi" w:hAnsiTheme="minorHAnsi" w:cstheme="minorHAnsi"/>
                <w:b/>
                <w:bCs/>
                <w:color w:val="000000" w:themeColor="text1"/>
                <w:sz w:val="22"/>
                <w:szCs w:val="22"/>
                <w:lang w:val="fr-FR"/>
              </w:rPr>
            </w:pPr>
            <w:r>
              <w:rPr>
                <w:rFonts w:asciiTheme="minorHAnsi" w:hAnsiTheme="minorHAnsi" w:cstheme="minorHAnsi"/>
                <w:b/>
                <w:bCs/>
                <w:color w:val="000000" w:themeColor="text1"/>
                <w:sz w:val="22"/>
                <w:szCs w:val="22"/>
                <w:lang w:val="fr-FR"/>
              </w:rPr>
              <w:t>Het document is aangemaakt.</w:t>
            </w:r>
          </w:p>
        </w:tc>
      </w:tr>
      <w:tr w:rsidR="00DB2220" w:rsidRPr="00DB2220" w:rsidTr="00EE69E4">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r>
      <w:tr w:rsidR="00DB2220" w:rsidRPr="00DB2220" w:rsidTr="00EE69E4">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r>
      <w:tr w:rsidR="00DB2220" w:rsidRPr="00DB2220" w:rsidTr="00EE69E4">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EE69E4">
            <w:pPr>
              <w:rPr>
                <w:rFonts w:asciiTheme="minorHAnsi" w:hAnsiTheme="minorHAnsi" w:cstheme="minorHAnsi"/>
                <w:color w:val="000000" w:themeColor="text1"/>
                <w:sz w:val="22"/>
                <w:szCs w:val="22"/>
              </w:rPr>
            </w:pPr>
          </w:p>
        </w:tc>
      </w:tr>
    </w:tbl>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8" w:name="__RefHeading__397_1396799281"/>
      <w:bookmarkStart w:id="9" w:name="_Toc312869849"/>
      <w:bookmarkStart w:id="10" w:name="_Toc401261383"/>
      <w:bookmarkEnd w:id="8"/>
      <w:bookmarkEnd w:id="9"/>
      <w:r w:rsidRPr="00DB2220">
        <w:rPr>
          <w:rFonts w:asciiTheme="minorHAnsi" w:hAnsiTheme="minorHAnsi" w:cstheme="minorHAnsi"/>
          <w:color w:val="000000" w:themeColor="text1"/>
        </w:rPr>
        <w:t>1.3 Verzendlijst</w:t>
      </w:r>
      <w:bookmarkEnd w:id="10"/>
    </w:p>
    <w:p w:rsidR="00DB2220" w:rsidRP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rsidR="00E834DF" w:rsidRPr="00E834DF" w:rsidRDefault="00E834DF" w:rsidP="00E834DF">
      <w:pPr>
        <w:autoSpaceDE w:val="0"/>
        <w:autoSpaceDN w:val="0"/>
        <w:adjustRightInd w:val="0"/>
        <w:rPr>
          <w:rFonts w:ascii="Calibri" w:hAnsi="Calibri" w:cs="Calibri"/>
          <w:sz w:val="22"/>
          <w:szCs w:val="22"/>
        </w:rPr>
      </w:pPr>
      <w:r w:rsidRPr="000F79EE">
        <w:rPr>
          <w:rFonts w:ascii="Calibri" w:hAnsi="Calibri" w:cs="Calibri"/>
          <w:sz w:val="22"/>
          <w:szCs w:val="22"/>
        </w:rPr>
        <w:t>[</w:t>
      </w:r>
      <w:r w:rsidRPr="00E834DF">
        <w:rPr>
          <w:rFonts w:ascii="Calibri" w:hAnsi="Calibri" w:cs="Calibri"/>
          <w:sz w:val="22"/>
          <w:szCs w:val="22"/>
        </w:rPr>
        <w:t>Jeffrey Grüne – Docent]</w:t>
      </w:r>
    </w:p>
    <w:p w:rsidR="00E834DF" w:rsidRPr="00E834DF" w:rsidRDefault="00E834DF" w:rsidP="00E834DF">
      <w:pPr>
        <w:autoSpaceDE w:val="0"/>
        <w:autoSpaceDN w:val="0"/>
        <w:adjustRightInd w:val="0"/>
        <w:rPr>
          <w:rFonts w:ascii="Calibri" w:hAnsi="Calibri" w:cs="Calibri"/>
          <w:sz w:val="22"/>
          <w:szCs w:val="22"/>
        </w:rPr>
      </w:pPr>
      <w:r w:rsidRPr="00E834DF">
        <w:rPr>
          <w:rFonts w:ascii="Calibri" w:hAnsi="Calibri" w:cs="Calibri"/>
          <w:sz w:val="22"/>
          <w:szCs w:val="22"/>
        </w:rPr>
        <w:t>[Anton Prajo – Docent]</w:t>
      </w:r>
    </w:p>
    <w:p w:rsidR="00E834DF" w:rsidRDefault="00E834DF" w:rsidP="00E834DF">
      <w:pPr>
        <w:pStyle w:val="Inhopg1"/>
        <w:rPr>
          <w:sz w:val="22"/>
          <w:szCs w:val="22"/>
        </w:rPr>
      </w:pPr>
      <w:r w:rsidRPr="00E834DF">
        <w:rPr>
          <w:sz w:val="22"/>
          <w:szCs w:val="22"/>
        </w:rPr>
        <w:t>[Edward Knoop – Docent]</w:t>
      </w:r>
    </w:p>
    <w:p w:rsidR="00E834DF" w:rsidRDefault="00E834DF" w:rsidP="00E834DF">
      <w:pPr>
        <w:rPr>
          <w:rFonts w:asciiTheme="minorHAnsi" w:hAnsiTheme="minorHAnsi" w:cstheme="minorHAnsi"/>
          <w:sz w:val="22"/>
          <w:szCs w:val="22"/>
        </w:rPr>
      </w:pPr>
      <w:r>
        <w:rPr>
          <w:rFonts w:asciiTheme="minorHAnsi" w:hAnsiTheme="minorHAnsi" w:cstheme="minorHAnsi"/>
          <w:sz w:val="22"/>
          <w:szCs w:val="22"/>
        </w:rPr>
        <w:t>[Tarik Khadfy – Docent]</w:t>
      </w:r>
    </w:p>
    <w:p w:rsidR="00E834DF" w:rsidRPr="00E834DF" w:rsidRDefault="00E834DF" w:rsidP="00E834DF">
      <w:pPr>
        <w:rPr>
          <w:rFonts w:asciiTheme="minorHAnsi" w:hAnsiTheme="minorHAnsi" w:cstheme="minorHAnsi"/>
          <w:sz w:val="22"/>
          <w:szCs w:val="22"/>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11" w:name="__RefHeading__399_1396799281"/>
      <w:bookmarkStart w:id="12" w:name="_Toc312869850"/>
      <w:bookmarkEnd w:id="11"/>
      <w:bookmarkEnd w:id="12"/>
      <w:r w:rsidRPr="00DB2220">
        <w:rPr>
          <w:rFonts w:asciiTheme="minorHAnsi" w:hAnsiTheme="minorHAnsi" w:cstheme="minorHAnsi"/>
          <w:color w:val="000000" w:themeColor="text1"/>
          <w:sz w:val="32"/>
        </w:rPr>
        <w:br w:type="page"/>
      </w:r>
      <w:bookmarkStart w:id="13" w:name="_Toc401261384"/>
      <w:r w:rsidRPr="00DB2220">
        <w:rPr>
          <w:rFonts w:asciiTheme="minorHAnsi" w:hAnsiTheme="minorHAnsi" w:cstheme="minorHAnsi"/>
          <w:color w:val="000000" w:themeColor="text1"/>
          <w:sz w:val="32"/>
        </w:rPr>
        <w:lastRenderedPageBreak/>
        <w:t>2. Inleiding</w:t>
      </w:r>
      <w:bookmarkEnd w:id="13"/>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14" w:name="__RefHeading__401_1396799281"/>
      <w:bookmarkStart w:id="15" w:name="_Toc312869851"/>
      <w:bookmarkStart w:id="16" w:name="_Toc401261385"/>
      <w:bookmarkEnd w:id="14"/>
      <w:bookmarkEnd w:id="15"/>
      <w:r w:rsidRPr="00DB2220">
        <w:rPr>
          <w:rFonts w:asciiTheme="minorHAnsi" w:hAnsiTheme="minorHAnsi" w:cstheme="minorHAnsi"/>
          <w:color w:val="000000" w:themeColor="text1"/>
        </w:rPr>
        <w:t>2.1. Doelstelling</w:t>
      </w:r>
      <w:bookmarkEnd w:id="16"/>
    </w:p>
    <w:p w:rsidR="00DB2220" w:rsidRPr="00DB2220" w:rsidRDefault="00E834DF" w:rsidP="00DB2220">
      <w:pPr>
        <w:rPr>
          <w:rFonts w:asciiTheme="minorHAnsi" w:hAnsiTheme="minorHAnsi" w:cstheme="minorHAnsi"/>
          <w:color w:val="000000" w:themeColor="text1"/>
        </w:rPr>
      </w:pPr>
      <w:r>
        <w:rPr>
          <w:rFonts w:asciiTheme="minorHAnsi" w:hAnsiTheme="minorHAnsi" w:cstheme="minorHAnsi"/>
          <w:color w:val="000000" w:themeColor="text1"/>
          <w:sz w:val="22"/>
        </w:rPr>
        <w:t>Het doel van dit project is dat de medewerkers bij de helpdesk makkelijker kunnen kijken wat er mis is met een product en hoe ze het makkelijk kunnen oplossen.</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17" w:name="__RefHeading__403_1396799281"/>
      <w:bookmarkStart w:id="18" w:name="_Toc312869852"/>
      <w:bookmarkStart w:id="19" w:name="_Toc401261386"/>
      <w:bookmarkEnd w:id="17"/>
      <w:bookmarkEnd w:id="18"/>
      <w:r w:rsidRPr="00DB2220">
        <w:rPr>
          <w:rFonts w:asciiTheme="minorHAnsi" w:hAnsiTheme="minorHAnsi" w:cstheme="minorHAnsi"/>
          <w:color w:val="000000" w:themeColor="text1"/>
        </w:rPr>
        <w:t>2.2. Organisatie</w:t>
      </w:r>
      <w:bookmarkEnd w:id="19"/>
    </w:p>
    <w:p w:rsidR="00DB2220" w:rsidRPr="00DB2220" w:rsidRDefault="00E834DF" w:rsidP="00EE69E4">
      <w:pPr>
        <w:rPr>
          <w:rFonts w:asciiTheme="minorHAnsi" w:hAnsiTheme="minorHAnsi" w:cstheme="minorHAnsi"/>
          <w:color w:val="000000" w:themeColor="text1"/>
        </w:rPr>
      </w:pPr>
      <w:r>
        <w:rPr>
          <w:rFonts w:asciiTheme="minorHAnsi" w:hAnsiTheme="minorHAnsi" w:cstheme="minorHAnsi"/>
          <w:color w:val="000000" w:themeColor="text1"/>
          <w:sz w:val="22"/>
        </w:rPr>
        <w:t>De website word gemaakt voor een telefonisch helpdesk die vooral technische problemen oplost</w:t>
      </w:r>
      <w:r w:rsidR="00DB2220" w:rsidRPr="00DB2220">
        <w:rPr>
          <w:rFonts w:asciiTheme="minorHAnsi" w:hAnsiTheme="minorHAnsi" w:cstheme="minorHAnsi"/>
          <w:color w:val="000000" w:themeColor="text1"/>
          <w:sz w:val="22"/>
        </w:rPr>
        <w:t xml:space="preserve">. </w:t>
      </w:r>
      <w:r w:rsidR="006A2F22">
        <w:rPr>
          <w:rFonts w:asciiTheme="minorHAnsi" w:hAnsiTheme="minorHAnsi" w:cstheme="minorHAnsi"/>
          <w:color w:val="000000" w:themeColor="text1"/>
          <w:sz w:val="22"/>
        </w:rPr>
        <w:t>De mensen die dit systeem het meest zullen gebruiken zijn de Helpdesk medewerkers aangezien zij de mensen zijn die de oplossingen moeten kunnen opzoeken en doorgeven aan de mensen die het nodig hebben.</w:t>
      </w:r>
      <w:r w:rsidR="00EE69E4">
        <w:rPr>
          <w:rFonts w:asciiTheme="minorHAnsi" w:hAnsiTheme="minorHAnsi" w:cstheme="minorHAnsi"/>
          <w:color w:val="000000" w:themeColor="text1"/>
          <w:sz w:val="22"/>
        </w:rPr>
        <w:t xml:space="preserve"> De helpdesk zal dit systeem zeker nodig hebben om makkelijker te kunnen werken</w:t>
      </w:r>
      <w:r w:rsidR="00DB2220" w:rsidRPr="00DB2220">
        <w:rPr>
          <w:rFonts w:asciiTheme="minorHAnsi" w:hAnsiTheme="minorHAnsi" w:cstheme="minorHAnsi"/>
          <w:color w:val="000000" w:themeColor="text1"/>
          <w:sz w:val="22"/>
        </w:rPr>
        <w:t xml:space="preserve">. </w:t>
      </w:r>
      <w:bookmarkStart w:id="20" w:name="__RefHeading__405_1396799281"/>
      <w:bookmarkStart w:id="21" w:name="_Toc312869853"/>
      <w:bookmarkStart w:id="22" w:name="_Toc401261387"/>
      <w:bookmarkEnd w:id="20"/>
      <w:bookmarkEnd w:id="21"/>
      <w:r w:rsidR="00DB2220" w:rsidRPr="00DB2220">
        <w:rPr>
          <w:rFonts w:asciiTheme="minorHAnsi" w:hAnsiTheme="minorHAnsi" w:cstheme="minorHAnsi"/>
          <w:color w:val="000000" w:themeColor="text1"/>
        </w:rPr>
        <w:t>.3 Technische aspecten</w:t>
      </w:r>
      <w:bookmarkEnd w:id="22"/>
    </w:p>
    <w:p w:rsidR="00DB2220" w:rsidRP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rPr>
        <w:t>Geef hier de automatisering graad van het bedrijf weer. Geef aan welke verandering je nu al voorziet het nieuwe te maken systeem.</w:t>
      </w:r>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 </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3" w:name="__RefHeading__407_1396799281"/>
      <w:bookmarkStart w:id="24" w:name="_Toc312869854"/>
      <w:bookmarkStart w:id="25" w:name="_Toc401261388"/>
      <w:bookmarkEnd w:id="23"/>
      <w:bookmarkEnd w:id="24"/>
      <w:r w:rsidRPr="00DB2220">
        <w:rPr>
          <w:rFonts w:asciiTheme="minorHAnsi" w:hAnsiTheme="minorHAnsi" w:cstheme="minorHAnsi"/>
          <w:color w:val="000000" w:themeColor="text1"/>
          <w:sz w:val="32"/>
        </w:rPr>
        <w:t>3. Werkwijze in het project</w:t>
      </w:r>
      <w:bookmarkEnd w:id="25"/>
    </w:p>
    <w:p w:rsidR="00DB2220" w:rsidRPr="00DB2220" w:rsidRDefault="0047056B" w:rsidP="00DB2220">
      <w:pPr>
        <w:rPr>
          <w:rFonts w:asciiTheme="minorHAnsi" w:hAnsiTheme="minorHAnsi" w:cstheme="minorHAnsi"/>
          <w:color w:val="000000" w:themeColor="text1"/>
        </w:rPr>
      </w:pPr>
      <w:r>
        <w:rPr>
          <w:rFonts w:asciiTheme="minorHAnsi" w:hAnsiTheme="minorHAnsi" w:cstheme="minorHAnsi"/>
          <w:color w:val="000000" w:themeColor="text1"/>
          <w:sz w:val="22"/>
        </w:rPr>
        <w:t>Extreme Programming en Scrum. Extreme programming houdt in dat we de hele week zo lang als maar nodig is aan de ALA kunnen besteden. Scrum houdt in dat we alles wat we doen en ho ewe het doen moeten documenteren zodat de “klant” kan zien hoe we te werk zijn gegaan.</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6" w:name="__RefHeading__409_1396799281"/>
      <w:bookmarkStart w:id="27" w:name="_Toc312869855"/>
      <w:bookmarkStart w:id="28" w:name="_Toc401261389"/>
      <w:bookmarkEnd w:id="26"/>
      <w:bookmarkEnd w:id="27"/>
      <w:r w:rsidRPr="00DB2220">
        <w:rPr>
          <w:rFonts w:asciiTheme="minorHAnsi" w:hAnsiTheme="minorHAnsi" w:cstheme="minorHAnsi"/>
          <w:color w:val="000000" w:themeColor="text1"/>
          <w:sz w:val="32"/>
        </w:rPr>
        <w:t>4. Situatieschets onderzocht terrein</w:t>
      </w:r>
      <w:bookmarkEnd w:id="28"/>
    </w:p>
    <w:p w:rsidR="00DB2220" w:rsidRPr="00DB2220" w:rsidRDefault="00E15266" w:rsidP="00DB2220">
      <w:pPr>
        <w:rPr>
          <w:rFonts w:asciiTheme="minorHAnsi" w:hAnsiTheme="minorHAnsi" w:cstheme="minorHAnsi"/>
          <w:color w:val="000000" w:themeColor="text1"/>
        </w:rPr>
      </w:pPr>
      <w:r>
        <w:rPr>
          <w:rFonts w:asciiTheme="minorHAnsi" w:hAnsiTheme="minorHAnsi" w:cstheme="minorHAnsi"/>
          <w:color w:val="000000" w:themeColor="text1"/>
          <w:sz w:val="22"/>
        </w:rPr>
        <w:t>Het systeem kan m</w:t>
      </w:r>
      <w:r w:rsidR="004B2D81">
        <w:rPr>
          <w:rFonts w:asciiTheme="minorHAnsi" w:hAnsiTheme="minorHAnsi" w:cstheme="minorHAnsi"/>
          <w:color w:val="000000" w:themeColor="text1"/>
          <w:sz w:val="22"/>
        </w:rPr>
        <w:t>akkelijk laten zien wat de hulpdesk medewerker moet zeggen tegen de klant ana de telefoon</w:t>
      </w:r>
      <w:r w:rsidR="00DB2220" w:rsidRPr="00DB2220">
        <w:rPr>
          <w:rFonts w:asciiTheme="minorHAnsi" w:hAnsiTheme="minorHAnsi" w:cstheme="minorHAnsi"/>
          <w:color w:val="000000" w:themeColor="text1"/>
          <w:sz w:val="22"/>
        </w:rPr>
        <w:t xml:space="preserve">. </w:t>
      </w:r>
      <w:r w:rsidR="004B2D81">
        <w:rPr>
          <w:rFonts w:asciiTheme="minorHAnsi" w:hAnsiTheme="minorHAnsi" w:cstheme="minorHAnsi"/>
          <w:color w:val="000000" w:themeColor="text1"/>
          <w:sz w:val="22"/>
        </w:rPr>
        <w:t>Het systeem moet niet door blijven vragen over een onderwerp dat al is opgelost</w:t>
      </w:r>
      <w:r w:rsidR="00DB2220" w:rsidRPr="00DB2220">
        <w:rPr>
          <w:rFonts w:asciiTheme="minorHAnsi" w:hAnsiTheme="minorHAnsi" w:cstheme="minorHAnsi"/>
          <w:color w:val="000000" w:themeColor="text1"/>
          <w:sz w:val="22"/>
        </w:rPr>
        <w:t xml:space="preserve">. </w:t>
      </w:r>
      <w:r w:rsidR="004B2D81">
        <w:rPr>
          <w:rFonts w:asciiTheme="minorHAnsi" w:hAnsiTheme="minorHAnsi" w:cstheme="minorHAnsi"/>
          <w:color w:val="000000" w:themeColor="text1"/>
          <w:sz w:val="22"/>
        </w:rPr>
        <w:t>De hoogste prioriteit is natuurlijk dat de website makkelijk kan laten zien wat iemand zou kunnen doen om het probleem op te lossen. Lagere prioriteit zal zijn de opmaak van de website sinds dit niet zal helpen met het laten zien van de oplossingen.</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9" w:name="__RefHeading__411_1396799281"/>
      <w:bookmarkStart w:id="30" w:name="_Toc312869856"/>
      <w:bookmarkStart w:id="31" w:name="_Toc401261390"/>
      <w:bookmarkEnd w:id="29"/>
      <w:bookmarkEnd w:id="30"/>
      <w:r w:rsidRPr="00DB2220">
        <w:rPr>
          <w:rFonts w:asciiTheme="minorHAnsi" w:hAnsiTheme="minorHAnsi" w:cstheme="minorHAnsi"/>
          <w:color w:val="000000" w:themeColor="text1"/>
          <w:sz w:val="32"/>
        </w:rPr>
        <w:t>5. Informatie architectuur</w:t>
      </w:r>
      <w:bookmarkEnd w:id="31"/>
      <w:r w:rsidRPr="00DB2220">
        <w:rPr>
          <w:rFonts w:asciiTheme="minorHAnsi" w:hAnsiTheme="minorHAnsi" w:cstheme="minorHAnsi"/>
          <w:color w:val="000000" w:themeColor="text1"/>
          <w:sz w:val="32"/>
        </w:rPr>
        <w:t xml:space="preserve"> </w:t>
      </w:r>
    </w:p>
    <w:p w:rsidR="00DB2220" w:rsidRPr="00DB2220" w:rsidRDefault="004B2D81"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Dit systeem zal voor het grootste deel zijn voor de desktop versie van browsers aangezien die het meest zullen gebruikt worden.</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32" w:name="__RefHeading__413_1396799281"/>
      <w:bookmarkStart w:id="33" w:name="_Toc312869857"/>
      <w:bookmarkStart w:id="34" w:name="_Toc401261391"/>
      <w:bookmarkEnd w:id="32"/>
      <w:bookmarkEnd w:id="33"/>
      <w:r w:rsidRPr="00DB2220">
        <w:rPr>
          <w:rFonts w:asciiTheme="minorHAnsi" w:hAnsiTheme="minorHAnsi" w:cstheme="minorHAnsi"/>
          <w:color w:val="000000" w:themeColor="text1"/>
        </w:rPr>
        <w:t>6 Plan van aanpak</w:t>
      </w:r>
      <w:bookmarkEnd w:id="34"/>
    </w:p>
    <w:p w:rsidR="00DB2220" w:rsidRPr="00DB2220" w:rsidRDefault="00DB2220" w:rsidP="00DB2220">
      <w:pPr>
        <w:rPr>
          <w:rFonts w:asciiTheme="minorHAnsi" w:hAnsiTheme="minorHAnsi" w:cstheme="minorHAnsi"/>
          <w:color w:val="000000" w:themeColor="text1"/>
        </w:rPr>
      </w:pPr>
    </w:p>
    <w:p w:rsidR="00DB2220" w:rsidRPr="004B2D81" w:rsidRDefault="00DB2220" w:rsidP="00DB2220">
      <w:pPr>
        <w:pStyle w:val="Kop2"/>
        <w:numPr>
          <w:ilvl w:val="1"/>
          <w:numId w:val="2"/>
        </w:numPr>
        <w:rPr>
          <w:rFonts w:asciiTheme="minorHAnsi" w:hAnsiTheme="minorHAnsi" w:cstheme="minorHAnsi"/>
          <w:color w:val="000000" w:themeColor="text1"/>
          <w:sz w:val="22"/>
        </w:rPr>
      </w:pPr>
      <w:bookmarkStart w:id="35" w:name="__RefHeading__415_1396799281"/>
      <w:bookmarkStart w:id="36" w:name="_Toc312869858"/>
      <w:bookmarkStart w:id="37" w:name="_Toc401261392"/>
      <w:bookmarkEnd w:id="35"/>
      <w:bookmarkEnd w:id="36"/>
      <w:r w:rsidRPr="004B2D81">
        <w:rPr>
          <w:rFonts w:asciiTheme="minorHAnsi" w:hAnsiTheme="minorHAnsi" w:cstheme="minorHAnsi"/>
          <w:color w:val="000000" w:themeColor="text1"/>
        </w:rPr>
        <w:t>6.1 Op te leveren producten</w:t>
      </w:r>
      <w:bookmarkEnd w:id="37"/>
    </w:p>
    <w:p w:rsidR="00DB2220" w:rsidRPr="00DB2220" w:rsidRDefault="004B2D81" w:rsidP="00DB2220">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H</w:t>
      </w:r>
      <w:r w:rsidR="00DB2220" w:rsidRPr="00DB2220">
        <w:rPr>
          <w:rFonts w:asciiTheme="minorHAnsi" w:hAnsiTheme="minorHAnsi" w:cstheme="minorHAnsi"/>
          <w:color w:val="000000" w:themeColor="text1"/>
          <w:sz w:val="22"/>
        </w:rPr>
        <w:t>et functioneel ontwerp</w:t>
      </w:r>
    </w:p>
    <w:p w:rsidR="00DB2220" w:rsidRPr="00DB2220" w:rsidRDefault="004B2D81" w:rsidP="00DB2220">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H</w:t>
      </w:r>
      <w:r w:rsidR="00DB2220" w:rsidRPr="00DB2220">
        <w:rPr>
          <w:rFonts w:asciiTheme="minorHAnsi" w:hAnsiTheme="minorHAnsi" w:cstheme="minorHAnsi"/>
          <w:color w:val="000000" w:themeColor="text1"/>
          <w:sz w:val="22"/>
        </w:rPr>
        <w:t>et technisch ontwerp</w:t>
      </w:r>
    </w:p>
    <w:p w:rsidR="00DB2220" w:rsidRPr="00DB2220" w:rsidRDefault="004B2D81" w:rsidP="00DB2220">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D</w:t>
      </w:r>
      <w:r w:rsidR="00DB2220" w:rsidRPr="00DB2220">
        <w:rPr>
          <w:rFonts w:asciiTheme="minorHAnsi" w:hAnsiTheme="minorHAnsi" w:cstheme="minorHAnsi"/>
          <w:color w:val="000000" w:themeColor="text1"/>
          <w:sz w:val="22"/>
        </w:rPr>
        <w:t>e realisatie/bouw van het systeem</w:t>
      </w:r>
    </w:p>
    <w:p w:rsidR="00DB2220" w:rsidRPr="00DB2220" w:rsidRDefault="004B2D81" w:rsidP="00DB2220">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D</w:t>
      </w:r>
      <w:r w:rsidR="00DB2220" w:rsidRPr="00DB2220">
        <w:rPr>
          <w:rFonts w:asciiTheme="minorHAnsi" w:hAnsiTheme="minorHAnsi" w:cstheme="minorHAnsi"/>
          <w:color w:val="000000" w:themeColor="text1"/>
          <w:sz w:val="22"/>
        </w:rPr>
        <w:t>e implementatie van het systeem</w:t>
      </w:r>
    </w:p>
    <w:p w:rsidR="00DB2220" w:rsidRPr="004B2D81" w:rsidRDefault="004B2D81" w:rsidP="00DB2220">
      <w:pPr>
        <w:numPr>
          <w:ilvl w:val="0"/>
          <w:numId w:val="3"/>
        </w:numPr>
        <w:rPr>
          <w:rFonts w:asciiTheme="minorHAnsi" w:hAnsiTheme="minorHAnsi" w:cstheme="minorHAnsi"/>
          <w:color w:val="000000" w:themeColor="text1"/>
        </w:rPr>
      </w:pPr>
      <w:r>
        <w:rPr>
          <w:rFonts w:asciiTheme="minorHAnsi" w:hAnsiTheme="minorHAnsi" w:cstheme="minorHAnsi"/>
          <w:color w:val="000000" w:themeColor="text1"/>
          <w:sz w:val="22"/>
        </w:rPr>
        <w:t>H</w:t>
      </w:r>
      <w:r w:rsidR="00DB2220" w:rsidRPr="00DB2220">
        <w:rPr>
          <w:rFonts w:asciiTheme="minorHAnsi" w:hAnsiTheme="minorHAnsi" w:cstheme="minorHAnsi"/>
          <w:color w:val="000000" w:themeColor="text1"/>
          <w:sz w:val="22"/>
        </w:rPr>
        <w:t>et gebruik van het systeem</w:t>
      </w:r>
    </w:p>
    <w:p w:rsidR="004B2D81" w:rsidRDefault="004B2D81" w:rsidP="004B2D81">
      <w:pPr>
        <w:rPr>
          <w:rFonts w:asciiTheme="minorHAnsi" w:hAnsiTheme="minorHAnsi" w:cstheme="minorHAnsi"/>
          <w:color w:val="000000" w:themeColor="text1"/>
          <w:sz w:val="22"/>
        </w:rPr>
      </w:pPr>
    </w:p>
    <w:p w:rsidR="00DB2220" w:rsidRDefault="00F006C1" w:rsidP="00DB2220">
      <w:pPr>
        <w:rPr>
          <w:rFonts w:asciiTheme="minorHAnsi" w:hAnsiTheme="minorHAnsi" w:cstheme="minorHAnsi"/>
          <w:color w:val="000000" w:themeColor="text1"/>
        </w:rPr>
      </w:pPr>
      <w:r>
        <w:rPr>
          <w:rFonts w:asciiTheme="minorHAnsi" w:hAnsiTheme="minorHAnsi" w:cstheme="minorHAnsi"/>
          <w:color w:val="000000" w:themeColor="text1"/>
        </w:rPr>
        <w:br/>
      </w:r>
    </w:p>
    <w:p w:rsidR="00F006C1" w:rsidRPr="00DB2220" w:rsidRDefault="00F006C1"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38" w:name="__RefHeading__417_1396799281"/>
      <w:bookmarkStart w:id="39" w:name="_Toc312869859"/>
      <w:bookmarkStart w:id="40" w:name="_Toc401261393"/>
      <w:bookmarkEnd w:id="38"/>
      <w:bookmarkEnd w:id="39"/>
      <w:r w:rsidRPr="00DB2220">
        <w:rPr>
          <w:rFonts w:asciiTheme="minorHAnsi" w:hAnsiTheme="minorHAnsi" w:cstheme="minorHAnsi"/>
          <w:color w:val="000000" w:themeColor="text1"/>
        </w:rPr>
        <w:lastRenderedPageBreak/>
        <w:t>6.2 Planning</w:t>
      </w:r>
      <w:bookmarkEnd w:id="40"/>
    </w:p>
    <w:p w:rsidR="00DB2220" w:rsidRPr="00DB2220" w:rsidRDefault="00F006C1" w:rsidP="00DB2220">
      <w:pPr>
        <w:pStyle w:val="Plattetekst"/>
        <w:rPr>
          <w:rFonts w:asciiTheme="minorHAnsi" w:hAnsiTheme="minorHAnsi" w:cstheme="minorHAnsi"/>
          <w:color w:val="000000" w:themeColor="text1"/>
        </w:rPr>
      </w:pPr>
      <w:r>
        <w:rPr>
          <w:rFonts w:asciiTheme="minorHAnsi" w:hAnsiTheme="minorHAnsi" w:cstheme="minorHAnsi"/>
          <w:color w:val="000000" w:themeColor="text1"/>
        </w:rPr>
        <w:t>Ik begin vooral met het begin van de website bouwen zodat de moeilijkere delen al voorbij zijn. Hierna ga ik beginnen aan alle documentatie afmaken zodat ik hierna alle tijd kan geven aan het bouwen van de website.</w:t>
      </w:r>
    </w:p>
    <w:p w:rsidR="00DB2220" w:rsidRPr="00DB2220" w:rsidRDefault="00DB2220" w:rsidP="00DB2220">
      <w:pPr>
        <w:pStyle w:val="Lijstalinea1"/>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41" w:name="__RefHeading__419_1396799281"/>
      <w:bookmarkStart w:id="42" w:name="_Toc312869860"/>
      <w:bookmarkStart w:id="43" w:name="_Toc401261394"/>
      <w:bookmarkEnd w:id="41"/>
      <w:bookmarkEnd w:id="42"/>
      <w:r w:rsidRPr="00DB2220">
        <w:rPr>
          <w:rFonts w:asciiTheme="minorHAnsi" w:hAnsiTheme="minorHAnsi" w:cstheme="minorHAnsi"/>
          <w:color w:val="000000" w:themeColor="text1"/>
        </w:rPr>
        <w:t>6.3.Benodigde middelen</w:t>
      </w:r>
      <w:bookmarkEnd w:id="43"/>
    </w:p>
    <w:p w:rsidR="00DB2220" w:rsidRPr="00DB2220" w:rsidRDefault="00F006C1" w:rsidP="00DB2220">
      <w:pPr>
        <w:rPr>
          <w:rFonts w:asciiTheme="minorHAnsi" w:hAnsiTheme="minorHAnsi" w:cstheme="minorHAnsi"/>
          <w:color w:val="000000" w:themeColor="text1"/>
        </w:rPr>
      </w:pPr>
      <w:r>
        <w:rPr>
          <w:rFonts w:asciiTheme="minorHAnsi" w:hAnsiTheme="minorHAnsi" w:cstheme="minorHAnsi"/>
          <w:color w:val="000000" w:themeColor="text1"/>
          <w:sz w:val="22"/>
        </w:rPr>
        <w:t>Ik heb voor dit project mijn nodig: Mijn Laptop, Microsoft Word, Visual Studio Code en Google Chrome.</w:t>
      </w:r>
      <w:r w:rsidR="00DB2220" w:rsidRPr="00DB2220">
        <w:rPr>
          <w:rFonts w:asciiTheme="minorHAnsi" w:hAnsiTheme="minorHAnsi" w:cstheme="minorHAnsi"/>
          <w:color w:val="000000" w:themeColor="text1"/>
          <w:sz w:val="22"/>
        </w:rPr>
        <w:t xml:space="preserve"> </w:t>
      </w:r>
    </w:p>
    <w:sectPr w:rsidR="00DB2220" w:rsidRPr="00DB2220" w:rsidSect="00D22491">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DDB" w:rsidRDefault="00B84DDB" w:rsidP="00DB2220">
      <w:r>
        <w:separator/>
      </w:r>
    </w:p>
  </w:endnote>
  <w:endnote w:type="continuationSeparator" w:id="0">
    <w:p w:rsidR="00B84DDB" w:rsidRDefault="00B84DDB"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Pr="009A234F" w:rsidRDefault="00D22491" w:rsidP="00D22491">
    <w:pPr>
      <w:pStyle w:val="Voettekst"/>
      <w:pBdr>
        <w:top w:val="single" w:sz="4" w:space="1" w:color="auto"/>
      </w:pBdr>
      <w:rPr>
        <w:rFonts w:asciiTheme="minorHAnsi" w:hAnsiTheme="minorHAnsi" w:cstheme="minorHAnsi"/>
        <w:sz w:val="22"/>
        <w:szCs w:val="22"/>
      </w:rPr>
    </w:pPr>
    <w:bookmarkStart w:id="44" w:name="OLE_LINK4"/>
    <w:bookmarkStart w:id="45" w:name="OLE_LINK5"/>
    <w:r>
      <w:rPr>
        <w:rFonts w:asciiTheme="minorHAnsi" w:hAnsiTheme="minorHAnsi" w:cstheme="minorHAnsi"/>
        <w:sz w:val="22"/>
        <w:szCs w:val="22"/>
      </w:rPr>
      <w:t xml:space="preserve">Informatiebehoefte Rapport </w:t>
    </w:r>
    <w:r w:rsidR="00E834DF">
      <w:rPr>
        <w:rFonts w:asciiTheme="minorHAnsi" w:hAnsiTheme="minorHAnsi" w:cstheme="minorHAnsi"/>
        <w:sz w:val="22"/>
        <w:szCs w:val="22"/>
      </w:rPr>
      <w:t>[Telefonisch Helpdesk</w:t>
    </w:r>
    <w:r w:rsidRPr="009A234F">
      <w:rPr>
        <w:rFonts w:asciiTheme="minorHAnsi" w:hAnsiTheme="minorHAnsi" w:cstheme="minorHAnsi"/>
        <w:sz w:val="22"/>
        <w:szCs w:val="22"/>
      </w:rPr>
      <w:t>]</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1B2EC1">
      <w:rPr>
        <w:rFonts w:asciiTheme="minorHAnsi" w:hAnsiTheme="minorHAnsi" w:cstheme="minorHAnsi"/>
        <w:noProof/>
        <w:sz w:val="22"/>
        <w:szCs w:val="22"/>
      </w:rPr>
      <w:t>5</w:t>
    </w:r>
    <w:r w:rsidRPr="009A234F">
      <w:rPr>
        <w:rFonts w:asciiTheme="minorHAnsi" w:hAnsiTheme="minorHAnsi" w:cstheme="minorHAnsi"/>
        <w:sz w:val="22"/>
        <w:szCs w:val="22"/>
      </w:rPr>
      <w:fldChar w:fldCharType="end"/>
    </w:r>
  </w:p>
  <w:p w:rsidR="00DB2220" w:rsidRPr="00D22491" w:rsidRDefault="00E834DF" w:rsidP="00D22491">
    <w:pPr>
      <w:pStyle w:val="Voettekst"/>
      <w:rPr>
        <w:rFonts w:asciiTheme="minorHAnsi" w:hAnsiTheme="minorHAnsi" w:cstheme="minorHAnsi"/>
        <w:i/>
        <w:sz w:val="22"/>
        <w:szCs w:val="22"/>
      </w:rPr>
    </w:pPr>
    <w:r>
      <w:rPr>
        <w:rFonts w:asciiTheme="minorHAnsi" w:hAnsiTheme="minorHAnsi" w:cstheme="minorHAnsi"/>
        <w:i/>
        <w:sz w:val="22"/>
        <w:szCs w:val="22"/>
      </w:rPr>
      <w:t xml:space="preserve"> [Finley Lamboo</w:t>
    </w:r>
    <w:r w:rsidR="00D22491" w:rsidRPr="009A234F">
      <w:rPr>
        <w:rFonts w:asciiTheme="minorHAnsi" w:hAnsiTheme="minorHAnsi" w:cstheme="minorHAnsi"/>
        <w:i/>
        <w:sz w:val="22"/>
        <w:szCs w:val="22"/>
      </w:rPr>
      <w:t>] - [</w:t>
    </w:r>
    <w:r>
      <w:rPr>
        <w:rFonts w:asciiTheme="minorHAnsi" w:hAnsiTheme="minorHAnsi" w:cstheme="minorHAnsi"/>
        <w:i/>
        <w:sz w:val="22"/>
        <w:szCs w:val="22"/>
      </w:rPr>
      <w:t>07/12/2018</w:t>
    </w:r>
    <w:r w:rsidR="00D22491" w:rsidRPr="009A234F">
      <w:rPr>
        <w:rFonts w:asciiTheme="minorHAnsi" w:hAnsiTheme="minorHAnsi" w:cstheme="minorHAnsi"/>
        <w:i/>
        <w:sz w:val="22"/>
        <w:szCs w:val="22"/>
      </w:rPr>
      <w:t>] – [</w:t>
    </w:r>
    <w:r>
      <w:rPr>
        <w:rFonts w:asciiTheme="minorHAnsi" w:hAnsiTheme="minorHAnsi" w:cstheme="minorHAnsi"/>
        <w:i/>
        <w:sz w:val="22"/>
        <w:szCs w:val="22"/>
      </w:rPr>
      <w:t>Versie 1</w:t>
    </w:r>
    <w:r w:rsidR="00D22491" w:rsidRPr="009A234F">
      <w:rPr>
        <w:rFonts w:asciiTheme="minorHAnsi" w:hAnsiTheme="minorHAnsi" w:cstheme="minorHAnsi"/>
        <w:i/>
        <w:sz w:val="22"/>
        <w:szCs w:val="22"/>
      </w:rPr>
      <w:t>]</w:t>
    </w:r>
    <w:bookmarkEnd w:id="44"/>
    <w:bookmarkEnd w:id="4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DDB" w:rsidRDefault="00B84DDB" w:rsidP="00DB2220">
      <w:r>
        <w:separator/>
      </w:r>
    </w:p>
  </w:footnote>
  <w:footnote w:type="continuationSeparator" w:id="0">
    <w:p w:rsidR="00B84DDB" w:rsidRDefault="00B84DDB"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0"/>
    <w:rsid w:val="00150309"/>
    <w:rsid w:val="001B2EC1"/>
    <w:rsid w:val="002E1F68"/>
    <w:rsid w:val="0047056B"/>
    <w:rsid w:val="004B2D81"/>
    <w:rsid w:val="006A2F22"/>
    <w:rsid w:val="00731A84"/>
    <w:rsid w:val="0075697D"/>
    <w:rsid w:val="00B84DDB"/>
    <w:rsid w:val="00BC098F"/>
    <w:rsid w:val="00D22491"/>
    <w:rsid w:val="00DB2220"/>
    <w:rsid w:val="00E15266"/>
    <w:rsid w:val="00E834DF"/>
    <w:rsid w:val="00EE69E4"/>
    <w:rsid w:val="00F006C1"/>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39495-7976-4182-BFB2-E0559773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E834DF"/>
    <w:pPr>
      <w:tabs>
        <w:tab w:val="clear" w:pos="709"/>
      </w:tabs>
      <w:autoSpaceDE w:val="0"/>
      <w:autoSpaceDN w:val="0"/>
      <w:adjustRightInd w:val="0"/>
    </w:pPr>
    <w:rPr>
      <w:rFonts w:asciiTheme="minorHAnsi" w:hAnsiTheme="minorHAnsi" w:cstheme="minorHAnsi"/>
    </w:r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017AA-AFAC-46AF-843C-5B11039A1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675</Words>
  <Characters>3851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Volwater</dc:creator>
  <cp:keywords/>
  <dc:description/>
  <cp:lastModifiedBy>Finley Lamboo</cp:lastModifiedBy>
  <cp:revision>2</cp:revision>
  <dcterms:created xsi:type="dcterms:W3CDTF">2018-12-13T09:46:00Z</dcterms:created>
  <dcterms:modified xsi:type="dcterms:W3CDTF">2018-12-13T09:46:00Z</dcterms:modified>
</cp:coreProperties>
</file>